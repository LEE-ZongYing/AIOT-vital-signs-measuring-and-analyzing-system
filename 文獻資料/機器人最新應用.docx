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DF7BA" w14:textId="780943DC" w:rsidR="00C8644C" w:rsidRDefault="00C8644C" w:rsidP="00C8644C">
      <w:pPr>
        <w:pStyle w:val="1"/>
        <w:shd w:val="clear" w:color="auto" w:fill="F5F5F5"/>
        <w:spacing w:before="0" w:line="645" w:lineRule="atLeast"/>
        <w:rPr>
          <w:rFonts w:ascii="微軟正黑體" w:eastAsia="微軟正黑體" w:hAnsi="微軟正黑體" w:cs="新細明體"/>
          <w:b/>
          <w:bCs/>
          <w:color w:val="212529"/>
          <w:spacing w:val="-12"/>
          <w:kern w:val="36"/>
          <w:sz w:val="48"/>
          <w:szCs w:val="48"/>
          <w:lang w:eastAsia="zh-TW"/>
        </w:rPr>
      </w:pPr>
      <w:r>
        <w:rPr>
          <w:rFonts w:ascii="微軟正黑體" w:eastAsia="微軟正黑體" w:hAnsi="微軟正黑體" w:cs="新細明體"/>
          <w:b/>
          <w:bCs/>
          <w:color w:val="212529"/>
          <w:spacing w:val="-12"/>
          <w:kern w:val="36"/>
          <w:sz w:val="48"/>
          <w:szCs w:val="48"/>
          <w:lang w:eastAsia="zh-TW"/>
        </w:rPr>
        <w:fldChar w:fldCharType="begin"/>
      </w:r>
      <w:r>
        <w:rPr>
          <w:rFonts w:ascii="微軟正黑體" w:eastAsia="微軟正黑體" w:hAnsi="微軟正黑體" w:cs="新細明體"/>
          <w:b/>
          <w:bCs/>
          <w:color w:val="212529"/>
          <w:spacing w:val="-12"/>
          <w:kern w:val="36"/>
          <w:sz w:val="48"/>
          <w:szCs w:val="48"/>
          <w:lang w:eastAsia="zh-TW"/>
        </w:rPr>
        <w:instrText xml:space="preserve"> HYPERLINK "https://www.bnext.com.tw/article/36191/BN-2015-05-07-054814-112" </w:instrText>
      </w:r>
      <w:r>
        <w:rPr>
          <w:rFonts w:ascii="微軟正黑體" w:eastAsia="微軟正黑體" w:hAnsi="微軟正黑體" w:cs="新細明體"/>
          <w:b/>
          <w:bCs/>
          <w:color w:val="212529"/>
          <w:spacing w:val="-12"/>
          <w:kern w:val="36"/>
          <w:sz w:val="48"/>
          <w:szCs w:val="48"/>
          <w:lang w:eastAsia="zh-TW"/>
        </w:rPr>
      </w:r>
      <w:r>
        <w:rPr>
          <w:rFonts w:ascii="微軟正黑體" w:eastAsia="微軟正黑體" w:hAnsi="微軟正黑體" w:cs="新細明體"/>
          <w:b/>
          <w:bCs/>
          <w:color w:val="212529"/>
          <w:spacing w:val="-12"/>
          <w:kern w:val="36"/>
          <w:sz w:val="48"/>
          <w:szCs w:val="48"/>
          <w:lang w:eastAsia="zh-TW"/>
        </w:rPr>
        <w:fldChar w:fldCharType="separate"/>
      </w:r>
      <w:r w:rsidRPr="00C8644C">
        <w:rPr>
          <w:rStyle w:val="af5"/>
          <w:rFonts w:ascii="微軟正黑體" w:eastAsia="微軟正黑體" w:hAnsi="微軟正黑體" w:cs="新細明體" w:hint="eastAsia"/>
          <w:b/>
          <w:bCs/>
          <w:spacing w:val="-12"/>
          <w:kern w:val="36"/>
          <w:sz w:val="48"/>
          <w:szCs w:val="48"/>
          <w:lang w:eastAsia="zh-TW"/>
        </w:rPr>
        <w:t>機器人最新應用! 法國推出養老院服務機器人</w:t>
      </w:r>
      <w:r w:rsidRPr="00C8644C">
        <w:rPr>
          <w:rStyle w:val="af5"/>
          <w:rFonts w:ascii="微軟正黑體" w:eastAsia="微軟正黑體" w:hAnsi="微軟正黑體" w:cs="新細明體" w:hint="eastAsia"/>
          <w:b/>
          <w:bCs/>
          <w:spacing w:val="-12"/>
          <w:kern w:val="36"/>
          <w:sz w:val="48"/>
          <w:szCs w:val="48"/>
          <w:lang w:eastAsia="zh-TW"/>
        </w:rPr>
        <w:t xml:space="preserve"> </w:t>
      </w:r>
      <w:r w:rsidRPr="00C8644C">
        <w:rPr>
          <w:rStyle w:val="af5"/>
          <w:rFonts w:ascii="微軟正黑體" w:eastAsia="微軟正黑體" w:hAnsi="微軟正黑體" w:cs="新細明體" w:hint="eastAsia"/>
          <w:spacing w:val="-12"/>
          <w:kern w:val="36"/>
          <w:sz w:val="48"/>
          <w:szCs w:val="48"/>
          <w:lang w:eastAsia="zh-TW"/>
        </w:rPr>
        <w:t>Nao</w:t>
      </w:r>
      <w:r>
        <w:rPr>
          <w:rFonts w:ascii="微軟正黑體" w:eastAsia="微軟正黑體" w:hAnsi="微軟正黑體" w:cs="新細明體"/>
          <w:b/>
          <w:bCs/>
          <w:color w:val="212529"/>
          <w:spacing w:val="-12"/>
          <w:kern w:val="36"/>
          <w:sz w:val="48"/>
          <w:szCs w:val="48"/>
          <w:lang w:eastAsia="zh-TW"/>
        </w:rPr>
        <w:fldChar w:fldCharType="end"/>
      </w:r>
    </w:p>
    <w:p w14:paraId="167D4D67" w14:textId="77777777" w:rsidR="00C8644C" w:rsidRPr="00C8644C" w:rsidRDefault="00C8644C" w:rsidP="00C8644C">
      <w:pPr>
        <w:rPr>
          <w:rFonts w:hint="eastAsia"/>
          <w:lang w:eastAsia="zh-TW"/>
        </w:rPr>
      </w:pPr>
    </w:p>
    <w:p w14:paraId="114C4BA1" w14:textId="5087CAD9" w:rsidR="00C8644C" w:rsidRDefault="00C8644C" w:rsidP="00C8644C">
      <w:pPr>
        <w:pStyle w:val="1"/>
        <w:shd w:val="clear" w:color="auto" w:fill="F5F5F5"/>
        <w:spacing w:before="0" w:line="645" w:lineRule="atLeast"/>
        <w:rPr>
          <w:rFonts w:ascii="微軟正黑體" w:eastAsia="微軟正黑體" w:hAnsi="微軟正黑體" w:cs="新細明體"/>
          <w:color w:val="252525"/>
          <w:spacing w:val="15"/>
          <w:kern w:val="36"/>
          <w:sz w:val="45"/>
          <w:szCs w:val="45"/>
          <w:lang w:eastAsia="zh-TW"/>
        </w:rPr>
      </w:pPr>
      <w:hyperlink r:id="rId10" w:history="1">
        <w:proofErr w:type="gramStart"/>
        <w:r w:rsidRPr="00C8644C">
          <w:rPr>
            <w:rStyle w:val="af5"/>
            <w:rFonts w:ascii="微軟正黑體" w:eastAsia="微軟正黑體" w:hAnsi="微軟正黑體" w:cs="新細明體" w:hint="eastAsia"/>
            <w:spacing w:val="15"/>
            <w:kern w:val="36"/>
            <w:sz w:val="45"/>
            <w:szCs w:val="45"/>
            <w:lang w:eastAsia="zh-TW"/>
          </w:rPr>
          <w:t>高齡化商機》日本超萌海豹</w:t>
        </w:r>
        <w:proofErr w:type="gramEnd"/>
        <w:r w:rsidRPr="00C8644C">
          <w:rPr>
            <w:rStyle w:val="af5"/>
            <w:rFonts w:ascii="微軟正黑體" w:eastAsia="微軟正黑體" w:hAnsi="微軟正黑體" w:cs="新細明體" w:hint="eastAsia"/>
            <w:spacing w:val="15"/>
            <w:kern w:val="36"/>
            <w:sz w:val="45"/>
            <w:szCs w:val="45"/>
            <w:lang w:eastAsia="zh-TW"/>
          </w:rPr>
          <w:t>機器人，竟能喚起失智症患者</w:t>
        </w:r>
        <w:r w:rsidRPr="00C8644C">
          <w:rPr>
            <w:rStyle w:val="af5"/>
            <w:rFonts w:ascii="微軟正黑體" w:eastAsia="微軟正黑體" w:hAnsi="微軟正黑體" w:cs="新細明體" w:hint="eastAsia"/>
            <w:spacing w:val="15"/>
            <w:kern w:val="36"/>
            <w:sz w:val="45"/>
            <w:szCs w:val="45"/>
            <w:lang w:eastAsia="zh-TW"/>
          </w:rPr>
          <w:t>的</w:t>
        </w:r>
        <w:r w:rsidRPr="00C8644C">
          <w:rPr>
            <w:rStyle w:val="af5"/>
            <w:rFonts w:ascii="微軟正黑體" w:eastAsia="微軟正黑體" w:hAnsi="微軟正黑體" w:cs="新細明體" w:hint="eastAsia"/>
            <w:spacing w:val="15"/>
            <w:kern w:val="36"/>
            <w:sz w:val="45"/>
            <w:szCs w:val="45"/>
            <w:lang w:eastAsia="zh-TW"/>
          </w:rPr>
          <w:t>記憶</w:t>
        </w:r>
      </w:hyperlink>
    </w:p>
    <w:p w14:paraId="047DD08F" w14:textId="77777777" w:rsidR="00C8644C" w:rsidRPr="00C8644C" w:rsidRDefault="00C8644C" w:rsidP="00C8644C">
      <w:pPr>
        <w:rPr>
          <w:rFonts w:hint="eastAsia"/>
          <w:lang w:eastAsia="zh-TW"/>
        </w:rPr>
      </w:pPr>
    </w:p>
    <w:p w14:paraId="7C06C34F" w14:textId="37BD1DE3" w:rsidR="00C8644C" w:rsidRPr="00C8644C" w:rsidRDefault="00C8644C" w:rsidP="00C8644C">
      <w:pPr>
        <w:rPr>
          <w:rStyle w:val="af5"/>
          <w:lang w:eastAsia="zh-TW"/>
        </w:rPr>
      </w:pPr>
      <w:r>
        <w:rPr>
          <w:rFonts w:ascii="Helvetica" w:hAnsi="Helvetica" w:cs="Helvetica"/>
          <w:b/>
          <w:bCs/>
          <w:color w:val="434343"/>
          <w:sz w:val="42"/>
          <w:szCs w:val="42"/>
          <w:shd w:val="clear" w:color="auto" w:fill="FDFAF3"/>
          <w:lang w:eastAsia="zh-TW"/>
        </w:rPr>
        <w:fldChar w:fldCharType="begin"/>
      </w:r>
      <w:r>
        <w:rPr>
          <w:rFonts w:ascii="Helvetica" w:hAnsi="Helvetica" w:cs="Helvetica"/>
          <w:b/>
          <w:bCs/>
          <w:color w:val="434343"/>
          <w:sz w:val="42"/>
          <w:szCs w:val="42"/>
          <w:shd w:val="clear" w:color="auto" w:fill="FDFAF3"/>
          <w:lang w:eastAsia="zh-TW"/>
        </w:rPr>
        <w:instrText xml:space="preserve"> HYPERLINK "https://www.ilong-termcare.com/Article/Detail/2137" </w:instrText>
      </w:r>
      <w:r>
        <w:rPr>
          <w:rFonts w:ascii="Helvetica" w:hAnsi="Helvetica" w:cs="Helvetica"/>
          <w:b/>
          <w:bCs/>
          <w:color w:val="434343"/>
          <w:sz w:val="42"/>
          <w:szCs w:val="42"/>
          <w:shd w:val="clear" w:color="auto" w:fill="FDFAF3"/>
          <w:lang w:eastAsia="zh-TW"/>
        </w:rPr>
      </w:r>
      <w:r>
        <w:rPr>
          <w:rFonts w:ascii="Helvetica" w:hAnsi="Helvetica" w:cs="Helvetica"/>
          <w:b/>
          <w:bCs/>
          <w:color w:val="434343"/>
          <w:sz w:val="42"/>
          <w:szCs w:val="42"/>
          <w:shd w:val="clear" w:color="auto" w:fill="FDFAF3"/>
          <w:lang w:eastAsia="zh-TW"/>
        </w:rPr>
        <w:fldChar w:fldCharType="separate"/>
      </w:r>
      <w:r w:rsidRPr="00C8644C">
        <w:rPr>
          <w:rStyle w:val="af5"/>
          <w:rFonts w:ascii="Helvetica" w:hAnsi="Helvetica" w:cs="Helvetica"/>
          <w:b/>
          <w:bCs/>
          <w:sz w:val="42"/>
          <w:szCs w:val="42"/>
          <w:shd w:val="clear" w:color="auto" w:fill="FDFAF3"/>
          <w:lang w:eastAsia="zh-TW"/>
        </w:rPr>
        <w:t>前進日本長照</w:t>
      </w:r>
      <w:r w:rsidRPr="00C8644C">
        <w:rPr>
          <w:rStyle w:val="af5"/>
          <w:rFonts w:ascii="Helvetica" w:hAnsi="Helvetica" w:cs="Helvetica"/>
          <w:b/>
          <w:bCs/>
          <w:sz w:val="42"/>
          <w:szCs w:val="42"/>
          <w:shd w:val="clear" w:color="auto" w:fill="FDFAF3"/>
          <w:lang w:eastAsia="zh-TW"/>
        </w:rPr>
        <w:t xml:space="preserve"> </w:t>
      </w:r>
      <w:r w:rsidRPr="00C8644C">
        <w:rPr>
          <w:rStyle w:val="af5"/>
          <w:rFonts w:ascii="Helvetica" w:hAnsi="Helvetica" w:cs="Helvetica"/>
          <w:b/>
          <w:bCs/>
          <w:sz w:val="42"/>
          <w:szCs w:val="42"/>
          <w:shd w:val="clear" w:color="auto" w:fill="FDFAF3"/>
          <w:lang w:eastAsia="zh-TW"/>
        </w:rPr>
        <w:t>當看護變成機器人，已成必然趨勢</w:t>
      </w:r>
    </w:p>
    <w:p w14:paraId="7C0A68E7" w14:textId="3846D291" w:rsidR="00C8644C" w:rsidRDefault="00C8644C" w:rsidP="00C8644C">
      <w:pPr>
        <w:pStyle w:val="1"/>
        <w:shd w:val="clear" w:color="auto" w:fill="FFFFFF"/>
        <w:spacing w:before="375" w:after="150"/>
        <w:rPr>
          <w:rFonts w:ascii="微軟正黑體" w:eastAsia="微軟正黑體" w:hAnsi="微軟正黑體"/>
          <w:color w:val="000000"/>
          <w:lang w:eastAsia="zh-TW"/>
        </w:rPr>
      </w:pPr>
      <w:r>
        <w:rPr>
          <w:rFonts w:ascii="Helvetica" w:hAnsi="Helvetica" w:cs="Helvetica"/>
          <w:b/>
          <w:bCs/>
          <w:color w:val="434343"/>
          <w:sz w:val="42"/>
          <w:szCs w:val="42"/>
          <w:shd w:val="clear" w:color="auto" w:fill="FDFAF3"/>
          <w:lang w:eastAsia="zh-TW"/>
        </w:rPr>
        <w:fldChar w:fldCharType="end"/>
      </w:r>
      <w:hyperlink r:id="rId11" w:history="1">
        <w:r w:rsidRPr="00C8644C">
          <w:rPr>
            <w:rStyle w:val="af5"/>
            <w:rFonts w:ascii="微軟正黑體" w:eastAsia="微軟正黑體" w:hAnsi="微軟正黑體" w:hint="eastAsia"/>
            <w:lang w:eastAsia="zh-TW"/>
          </w:rPr>
          <w:t>日本看護機器人興起 對抗高齡化社會</w:t>
        </w:r>
      </w:hyperlink>
    </w:p>
    <w:p w14:paraId="1008C651" w14:textId="21AF5A4D" w:rsidR="00C8644C" w:rsidRDefault="00C8644C" w:rsidP="00C8644C">
      <w:pPr>
        <w:rPr>
          <w:lang w:eastAsia="zh-TW"/>
        </w:rPr>
      </w:pPr>
    </w:p>
    <w:p w14:paraId="5F281223" w14:textId="4CB55800" w:rsidR="00C8644C" w:rsidRPr="00C8644C" w:rsidRDefault="00C8644C" w:rsidP="00C8644C">
      <w:pPr>
        <w:rPr>
          <w:rFonts w:hint="eastAsia"/>
          <w:lang w:eastAsia="zh-TW"/>
        </w:rPr>
      </w:pPr>
      <w:hyperlink r:id="rId12" w:history="1">
        <w:r w:rsidRPr="00C8644C">
          <w:rPr>
            <w:rStyle w:val="af5"/>
            <w:lang w:eastAsia="zh-TW"/>
          </w:rPr>
          <w:t>Shinpopo</w:t>
        </w:r>
      </w:hyperlink>
    </w:p>
    <w:p w14:paraId="019140E2" w14:textId="36676958" w:rsidR="00C8644C" w:rsidRPr="00C8644C" w:rsidRDefault="00C8644C" w:rsidP="00C8644C">
      <w:pPr>
        <w:shd w:val="clear" w:color="auto" w:fill="FFFFFF"/>
        <w:spacing w:before="180" w:after="300"/>
        <w:outlineLvl w:val="0"/>
        <w:rPr>
          <w:rFonts w:ascii="微軟正黑體" w:eastAsia="微軟正黑體" w:hAnsi="微軟正黑體" w:cs="新細明體"/>
          <w:b/>
          <w:bCs/>
          <w:color w:val="212529"/>
          <w:spacing w:val="-12"/>
          <w:kern w:val="36"/>
          <w:sz w:val="48"/>
          <w:szCs w:val="48"/>
          <w:lang w:eastAsia="zh-TW"/>
        </w:rPr>
      </w:pPr>
    </w:p>
    <w:p w14:paraId="7AB8506F" w14:textId="77777777" w:rsidR="00C8644C" w:rsidRPr="00C8644C" w:rsidRDefault="00C8644C">
      <w:pPr>
        <w:rPr>
          <w:lang w:eastAsia="zh-TW"/>
        </w:rPr>
      </w:pPr>
    </w:p>
    <w:sectPr w:rsidR="00C8644C" w:rsidRPr="00C8644C" w:rsidSect="00530FD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4F078" w14:textId="77777777" w:rsidR="000279A0" w:rsidRDefault="000279A0" w:rsidP="00A623BB">
      <w:r>
        <w:separator/>
      </w:r>
    </w:p>
  </w:endnote>
  <w:endnote w:type="continuationSeparator" w:id="0">
    <w:p w14:paraId="1C60AB7B" w14:textId="77777777" w:rsidR="000279A0" w:rsidRDefault="000279A0" w:rsidP="00A62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8D5BC" w14:textId="77777777" w:rsidR="000279A0" w:rsidRDefault="000279A0" w:rsidP="00A623BB">
      <w:r>
        <w:separator/>
      </w:r>
    </w:p>
  </w:footnote>
  <w:footnote w:type="continuationSeparator" w:id="0">
    <w:p w14:paraId="7FCBBFC8" w14:textId="77777777" w:rsidR="000279A0" w:rsidRDefault="000279A0" w:rsidP="00A62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16C52B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FE076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6C98A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8266D3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60E90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DC668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1CD9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F2B32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9010F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5A776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3F3A5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icrosoft JhengHei UI" w:eastAsia="Microsoft JhengHei UI" w:hAnsi="Microsoft Jheng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07285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0715F6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JhengHei UI" w:eastAsia="Microsoft JhengHei UI" w:hAnsi="Microsoft Jheng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5"/>
  </w:num>
  <w:num w:numId="24">
    <w:abstractNumId w:val="23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4C"/>
    <w:rsid w:val="000279A0"/>
    <w:rsid w:val="000913A1"/>
    <w:rsid w:val="002763B6"/>
    <w:rsid w:val="004E108E"/>
    <w:rsid w:val="00530FD6"/>
    <w:rsid w:val="00645252"/>
    <w:rsid w:val="006D3D74"/>
    <w:rsid w:val="0083569A"/>
    <w:rsid w:val="00A623BB"/>
    <w:rsid w:val="00A9204E"/>
    <w:rsid w:val="00C8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8897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新細明體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623BB"/>
    <w:rPr>
      <w:rFonts w:ascii="Microsoft JhengHei UI" w:eastAsia="Microsoft JhengHei UI" w:hAnsi="Microsoft JhengHei UI"/>
    </w:rPr>
  </w:style>
  <w:style w:type="paragraph" w:styleId="1">
    <w:name w:val="heading 1"/>
    <w:basedOn w:val="a2"/>
    <w:next w:val="a2"/>
    <w:link w:val="10"/>
    <w:uiPriority w:val="9"/>
    <w:qFormat/>
    <w:rsid w:val="00A623BB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A623BB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A623BB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A623BB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A623BB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A623BB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A623BB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A623BB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A623BB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basedOn w:val="a3"/>
    <w:link w:val="1"/>
    <w:uiPriority w:val="9"/>
    <w:rsid w:val="00A623BB"/>
    <w:rPr>
      <w:rFonts w:ascii="Microsoft JhengHei UI" w:eastAsia="Microsoft JhengHei UI" w:hAnsi="Microsoft JhengHei UI" w:cstheme="majorBidi"/>
      <w:color w:val="1F4E79" w:themeColor="accent1" w:themeShade="80"/>
      <w:sz w:val="32"/>
      <w:szCs w:val="32"/>
    </w:rPr>
  </w:style>
  <w:style w:type="character" w:customStyle="1" w:styleId="22">
    <w:name w:val="標題 2 字元"/>
    <w:basedOn w:val="a3"/>
    <w:link w:val="21"/>
    <w:uiPriority w:val="9"/>
    <w:rsid w:val="00A623BB"/>
    <w:rPr>
      <w:rFonts w:ascii="Microsoft JhengHei UI" w:eastAsia="Microsoft JhengHei UI" w:hAnsi="Microsoft JhengHei UI" w:cstheme="majorBidi"/>
      <w:color w:val="1F4E79" w:themeColor="accent1" w:themeShade="80"/>
      <w:sz w:val="26"/>
      <w:szCs w:val="26"/>
    </w:rPr>
  </w:style>
  <w:style w:type="character" w:customStyle="1" w:styleId="32">
    <w:name w:val="標題 3 字元"/>
    <w:basedOn w:val="a3"/>
    <w:link w:val="31"/>
    <w:uiPriority w:val="9"/>
    <w:rsid w:val="00A623BB"/>
    <w:rPr>
      <w:rFonts w:ascii="Microsoft JhengHei UI" w:eastAsia="Microsoft JhengHei UI" w:hAnsi="Microsoft JhengHei UI" w:cstheme="majorBidi"/>
      <w:color w:val="1F4D78" w:themeColor="accent1" w:themeShade="7F"/>
      <w:sz w:val="24"/>
      <w:szCs w:val="24"/>
    </w:rPr>
  </w:style>
  <w:style w:type="character" w:customStyle="1" w:styleId="42">
    <w:name w:val="標題 4 字元"/>
    <w:basedOn w:val="a3"/>
    <w:link w:val="41"/>
    <w:uiPriority w:val="9"/>
    <w:rsid w:val="00A623BB"/>
    <w:rPr>
      <w:rFonts w:ascii="Microsoft JhengHei UI" w:eastAsia="Microsoft JhengHei UI" w:hAnsi="Microsoft JhengHei UI" w:cstheme="majorBidi"/>
      <w:i/>
      <w:iCs/>
      <w:color w:val="1F4E79" w:themeColor="accent1" w:themeShade="80"/>
    </w:rPr>
  </w:style>
  <w:style w:type="character" w:customStyle="1" w:styleId="52">
    <w:name w:val="標題 5 字元"/>
    <w:basedOn w:val="a3"/>
    <w:link w:val="51"/>
    <w:uiPriority w:val="9"/>
    <w:rsid w:val="00A623BB"/>
    <w:rPr>
      <w:rFonts w:ascii="Microsoft JhengHei UI" w:eastAsia="Microsoft JhengHei UI" w:hAnsi="Microsoft JhengHei UI" w:cstheme="majorBidi"/>
      <w:color w:val="1F4E79" w:themeColor="accent1" w:themeShade="80"/>
    </w:rPr>
  </w:style>
  <w:style w:type="character" w:customStyle="1" w:styleId="60">
    <w:name w:val="標題 6 字元"/>
    <w:basedOn w:val="a3"/>
    <w:link w:val="6"/>
    <w:uiPriority w:val="9"/>
    <w:rsid w:val="00A623BB"/>
    <w:rPr>
      <w:rFonts w:ascii="Microsoft JhengHei UI" w:eastAsia="Microsoft JhengHei UI" w:hAnsi="Microsoft JhengHei UI" w:cstheme="majorBidi"/>
      <w:color w:val="1F4D78" w:themeColor="accent1" w:themeShade="7F"/>
    </w:rPr>
  </w:style>
  <w:style w:type="character" w:customStyle="1" w:styleId="70">
    <w:name w:val="標題 7 字元"/>
    <w:basedOn w:val="a3"/>
    <w:link w:val="7"/>
    <w:uiPriority w:val="9"/>
    <w:rsid w:val="00A623BB"/>
    <w:rPr>
      <w:rFonts w:ascii="Microsoft JhengHei UI" w:eastAsia="Microsoft JhengHei UI" w:hAnsi="Microsoft JhengHei UI" w:cstheme="majorBidi"/>
      <w:i/>
      <w:iCs/>
      <w:color w:val="1F4D78" w:themeColor="accent1" w:themeShade="7F"/>
    </w:rPr>
  </w:style>
  <w:style w:type="character" w:customStyle="1" w:styleId="80">
    <w:name w:val="標題 8 字元"/>
    <w:basedOn w:val="a3"/>
    <w:link w:val="8"/>
    <w:uiPriority w:val="9"/>
    <w:rsid w:val="00A623BB"/>
    <w:rPr>
      <w:rFonts w:ascii="Microsoft JhengHei UI" w:eastAsia="Microsoft JhengHei UI" w:hAnsi="Microsoft JhengHei UI" w:cstheme="majorBidi"/>
      <w:color w:val="272727" w:themeColor="text1" w:themeTint="D8"/>
      <w:szCs w:val="21"/>
    </w:rPr>
  </w:style>
  <w:style w:type="character" w:customStyle="1" w:styleId="90">
    <w:name w:val="標題 9 字元"/>
    <w:basedOn w:val="a3"/>
    <w:link w:val="9"/>
    <w:uiPriority w:val="9"/>
    <w:rsid w:val="00A623BB"/>
    <w:rPr>
      <w:rFonts w:ascii="Microsoft JhengHei UI" w:eastAsia="Microsoft JhengHei UI" w:hAnsi="Microsoft Jheng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A623BB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標題 字元"/>
    <w:basedOn w:val="a3"/>
    <w:link w:val="a6"/>
    <w:uiPriority w:val="10"/>
    <w:rsid w:val="00A623BB"/>
    <w:rPr>
      <w:rFonts w:ascii="Microsoft JhengHei UI" w:eastAsia="Microsoft JhengHei UI" w:hAnsi="Microsoft Jheng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A623B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標題 字元"/>
    <w:basedOn w:val="a3"/>
    <w:link w:val="a8"/>
    <w:uiPriority w:val="11"/>
    <w:rsid w:val="00A623BB"/>
    <w:rPr>
      <w:rFonts w:ascii="Microsoft JhengHei UI" w:eastAsia="Microsoft JhengHei UI" w:hAnsi="Microsoft Jheng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A623BB"/>
    <w:rPr>
      <w:rFonts w:ascii="Microsoft JhengHei UI" w:eastAsia="Microsoft JhengHei UI" w:hAnsi="Microsoft Jheng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A623BB"/>
    <w:rPr>
      <w:rFonts w:ascii="Microsoft JhengHei UI" w:eastAsia="Microsoft JhengHei UI" w:hAnsi="Microsoft JhengHei UI"/>
      <w:i/>
      <w:iCs/>
    </w:rPr>
  </w:style>
  <w:style w:type="character" w:styleId="ac">
    <w:name w:val="Intense Emphasis"/>
    <w:basedOn w:val="a3"/>
    <w:uiPriority w:val="21"/>
    <w:qFormat/>
    <w:rsid w:val="00A623BB"/>
    <w:rPr>
      <w:rFonts w:ascii="Microsoft JhengHei UI" w:eastAsia="Microsoft JhengHei UI" w:hAnsi="Microsoft Jheng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A623BB"/>
    <w:rPr>
      <w:rFonts w:ascii="Microsoft JhengHei UI" w:eastAsia="Microsoft JhengHei UI" w:hAnsi="Microsoft Jheng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A623B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文 字元"/>
    <w:basedOn w:val="a3"/>
    <w:link w:val="ae"/>
    <w:uiPriority w:val="29"/>
    <w:rsid w:val="00A623BB"/>
    <w:rPr>
      <w:rFonts w:ascii="Microsoft JhengHei UI" w:eastAsia="Microsoft JhengHei UI" w:hAnsi="Microsoft Jheng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A623BB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鮮明引文 字元"/>
    <w:basedOn w:val="a3"/>
    <w:link w:val="af0"/>
    <w:uiPriority w:val="30"/>
    <w:rsid w:val="00A623BB"/>
    <w:rPr>
      <w:rFonts w:ascii="Microsoft JhengHei UI" w:eastAsia="Microsoft JhengHei UI" w:hAnsi="Microsoft Jheng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A623BB"/>
    <w:rPr>
      <w:rFonts w:ascii="Microsoft JhengHei UI" w:eastAsia="Microsoft JhengHei UI" w:hAnsi="Microsoft Jheng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A623BB"/>
    <w:rPr>
      <w:rFonts w:ascii="Microsoft JhengHei UI" w:eastAsia="Microsoft JhengHei UI" w:hAnsi="Microsoft Jheng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A623BB"/>
    <w:rPr>
      <w:rFonts w:ascii="Microsoft JhengHei UI" w:eastAsia="Microsoft JhengHei UI" w:hAnsi="Microsoft Jheng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A623BB"/>
    <w:rPr>
      <w:rFonts w:ascii="Microsoft JhengHei UI" w:eastAsia="Microsoft JhengHei UI" w:hAnsi="Microsoft Jheng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A623BB"/>
    <w:rPr>
      <w:rFonts w:ascii="Microsoft JhengHei UI" w:eastAsia="Microsoft JhengHei UI" w:hAnsi="Microsoft Jheng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A623BB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A623BB"/>
    <w:rPr>
      <w:rFonts w:cs="Segoe UI"/>
      <w:szCs w:val="18"/>
    </w:rPr>
  </w:style>
  <w:style w:type="character" w:customStyle="1" w:styleId="af9">
    <w:name w:val="註解方塊文字 字元"/>
    <w:basedOn w:val="a3"/>
    <w:link w:val="af8"/>
    <w:uiPriority w:val="99"/>
    <w:semiHidden/>
    <w:rsid w:val="00A623BB"/>
    <w:rPr>
      <w:rFonts w:ascii="Microsoft JhengHei UI" w:eastAsia="Microsoft JhengHei UI" w:hAnsi="Microsoft Jheng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A623BB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A623BB"/>
    <w:pPr>
      <w:spacing w:after="120"/>
    </w:pPr>
    <w:rPr>
      <w:szCs w:val="16"/>
    </w:rPr>
  </w:style>
  <w:style w:type="character" w:customStyle="1" w:styleId="34">
    <w:name w:val="本文 3 字元"/>
    <w:basedOn w:val="a3"/>
    <w:link w:val="33"/>
    <w:uiPriority w:val="99"/>
    <w:semiHidden/>
    <w:rsid w:val="00A623BB"/>
    <w:rPr>
      <w:rFonts w:ascii="Microsoft JhengHei UI" w:eastAsia="Microsoft JhengHei UI" w:hAnsi="Microsoft Jheng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A623BB"/>
    <w:pPr>
      <w:spacing w:after="120"/>
      <w:ind w:left="360"/>
    </w:pPr>
    <w:rPr>
      <w:szCs w:val="16"/>
    </w:rPr>
  </w:style>
  <w:style w:type="character" w:customStyle="1" w:styleId="36">
    <w:name w:val="本文縮排 3 字元"/>
    <w:basedOn w:val="a3"/>
    <w:link w:val="35"/>
    <w:uiPriority w:val="99"/>
    <w:semiHidden/>
    <w:rsid w:val="00A623BB"/>
    <w:rPr>
      <w:rFonts w:ascii="Microsoft JhengHei UI" w:eastAsia="Microsoft JhengHei UI" w:hAnsi="Microsoft JhengHei UI"/>
      <w:szCs w:val="16"/>
    </w:rPr>
  </w:style>
  <w:style w:type="character" w:styleId="afb">
    <w:name w:val="annotation reference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A623BB"/>
    <w:rPr>
      <w:szCs w:val="20"/>
    </w:rPr>
  </w:style>
  <w:style w:type="character" w:customStyle="1" w:styleId="afd">
    <w:name w:val="註解文字 字元"/>
    <w:basedOn w:val="a3"/>
    <w:link w:val="afc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A623BB"/>
    <w:rPr>
      <w:b/>
      <w:bCs/>
    </w:rPr>
  </w:style>
  <w:style w:type="character" w:customStyle="1" w:styleId="aff">
    <w:name w:val="註解主旨 字元"/>
    <w:basedOn w:val="afd"/>
    <w:link w:val="afe"/>
    <w:uiPriority w:val="99"/>
    <w:semiHidden/>
    <w:rsid w:val="00A623BB"/>
    <w:rPr>
      <w:rFonts w:ascii="Microsoft JhengHei UI" w:eastAsia="Microsoft JhengHei UI" w:hAnsi="Microsoft Jheng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A623BB"/>
    <w:rPr>
      <w:rFonts w:cs="Segoe UI"/>
      <w:szCs w:val="16"/>
    </w:rPr>
  </w:style>
  <w:style w:type="character" w:customStyle="1" w:styleId="aff1">
    <w:name w:val="文件引導模式 字元"/>
    <w:basedOn w:val="a3"/>
    <w:link w:val="aff0"/>
    <w:uiPriority w:val="99"/>
    <w:semiHidden/>
    <w:rsid w:val="00A623BB"/>
    <w:rPr>
      <w:rFonts w:ascii="Microsoft JhengHei UI" w:eastAsia="Microsoft JhengHei UI" w:hAnsi="Microsoft Jheng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A623BB"/>
    <w:rPr>
      <w:szCs w:val="20"/>
    </w:rPr>
  </w:style>
  <w:style w:type="character" w:customStyle="1" w:styleId="aff3">
    <w:name w:val="章節附註文字 字元"/>
    <w:basedOn w:val="a3"/>
    <w:link w:val="aff2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paragraph" w:styleId="aff4">
    <w:name w:val="envelope return"/>
    <w:basedOn w:val="a2"/>
    <w:uiPriority w:val="99"/>
    <w:semiHidden/>
    <w:unhideWhenUsed/>
    <w:rsid w:val="00A623BB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A623BB"/>
    <w:rPr>
      <w:szCs w:val="20"/>
    </w:rPr>
  </w:style>
  <w:style w:type="character" w:customStyle="1" w:styleId="aff6">
    <w:name w:val="註腳文字 字元"/>
    <w:basedOn w:val="a3"/>
    <w:link w:val="aff5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character" w:styleId="HTML">
    <w:name w:val="HTML Code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A623BB"/>
    <w:rPr>
      <w:szCs w:val="20"/>
    </w:rPr>
  </w:style>
  <w:style w:type="character" w:customStyle="1" w:styleId="HTML2">
    <w:name w:val="HTML 預設格式 字元"/>
    <w:basedOn w:val="a3"/>
    <w:link w:val="HTML1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character" w:styleId="HTML3">
    <w:name w:val="HTML Typewriter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A623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JhengHei UI" w:eastAsia="Microsoft JhengHei UI" w:hAnsi="Microsoft JhengHei UI"/>
      <w:szCs w:val="20"/>
    </w:rPr>
  </w:style>
  <w:style w:type="character" w:customStyle="1" w:styleId="aff8">
    <w:name w:val="巨集文字 字元"/>
    <w:basedOn w:val="a3"/>
    <w:link w:val="aff7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A623BB"/>
    <w:rPr>
      <w:szCs w:val="21"/>
    </w:rPr>
  </w:style>
  <w:style w:type="character" w:customStyle="1" w:styleId="affa">
    <w:name w:val="純文字 字元"/>
    <w:basedOn w:val="a3"/>
    <w:link w:val="aff9"/>
    <w:uiPriority w:val="99"/>
    <w:semiHidden/>
    <w:rsid w:val="00A623BB"/>
    <w:rPr>
      <w:rFonts w:ascii="Microsoft JhengHei UI" w:eastAsia="Microsoft JhengHei UI" w:hAnsi="Microsoft JhengHei UI"/>
      <w:szCs w:val="21"/>
    </w:rPr>
  </w:style>
  <w:style w:type="character" w:styleId="affb">
    <w:name w:val="Placeholder Text"/>
    <w:basedOn w:val="a3"/>
    <w:uiPriority w:val="99"/>
    <w:semiHidden/>
    <w:rsid w:val="00A623BB"/>
    <w:rPr>
      <w:rFonts w:ascii="Microsoft JhengHei UI" w:eastAsia="Microsoft JhengHei UI" w:hAnsi="Microsoft Jheng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A623BB"/>
  </w:style>
  <w:style w:type="character" w:customStyle="1" w:styleId="affd">
    <w:name w:val="頁首 字元"/>
    <w:basedOn w:val="a3"/>
    <w:link w:val="affc"/>
    <w:uiPriority w:val="99"/>
    <w:rsid w:val="00A623BB"/>
    <w:rPr>
      <w:rFonts w:ascii="Microsoft JhengHei UI" w:eastAsia="Microsoft JhengHei UI" w:hAnsi="Microsoft JhengHei UI"/>
    </w:rPr>
  </w:style>
  <w:style w:type="paragraph" w:styleId="affe">
    <w:name w:val="footer"/>
    <w:basedOn w:val="a2"/>
    <w:link w:val="afff"/>
    <w:uiPriority w:val="99"/>
    <w:unhideWhenUsed/>
    <w:rsid w:val="00A623BB"/>
  </w:style>
  <w:style w:type="character" w:customStyle="1" w:styleId="afff">
    <w:name w:val="頁尾 字元"/>
    <w:basedOn w:val="a3"/>
    <w:link w:val="affe"/>
    <w:uiPriority w:val="99"/>
    <w:rsid w:val="00A623BB"/>
    <w:rPr>
      <w:rFonts w:ascii="Microsoft JhengHei UI" w:eastAsia="Microsoft JhengHei UI" w:hAnsi="Microsoft JhengHei UI"/>
    </w:rPr>
  </w:style>
  <w:style w:type="paragraph" w:styleId="91">
    <w:name w:val="toc 9"/>
    <w:basedOn w:val="a2"/>
    <w:next w:val="a2"/>
    <w:autoRedefine/>
    <w:uiPriority w:val="39"/>
    <w:semiHidden/>
    <w:unhideWhenUsed/>
    <w:rsid w:val="00A623BB"/>
    <w:pPr>
      <w:spacing w:after="120"/>
      <w:ind w:left="1757"/>
    </w:pPr>
  </w:style>
  <w:style w:type="character" w:styleId="afff0">
    <w:name w:val="Mention"/>
    <w:basedOn w:val="a3"/>
    <w:uiPriority w:val="99"/>
    <w:semiHidden/>
    <w:unhideWhenUsed/>
    <w:rsid w:val="00A623BB"/>
    <w:rPr>
      <w:rFonts w:ascii="Microsoft JhengHei UI" w:eastAsia="Microsoft JhengHei UI" w:hAnsi="Microsoft JhengHei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A623BB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A623BB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A623BB"/>
    <w:rPr>
      <w:rFonts w:ascii="Microsoft JhengHei UI" w:eastAsia="Microsoft JhengHei UI" w:hAnsi="Microsoft Jheng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A623BB"/>
    <w:rPr>
      <w:i/>
      <w:iCs/>
    </w:rPr>
  </w:style>
  <w:style w:type="character" w:customStyle="1" w:styleId="HTML6">
    <w:name w:val="HTML 位址 字元"/>
    <w:basedOn w:val="a3"/>
    <w:link w:val="HTML5"/>
    <w:uiPriority w:val="99"/>
    <w:semiHidden/>
    <w:rsid w:val="00A623BB"/>
    <w:rPr>
      <w:rFonts w:ascii="Microsoft JhengHei UI" w:eastAsia="Microsoft JhengHei UI" w:hAnsi="Microsoft JhengHei UI"/>
      <w:i/>
      <w:iCs/>
    </w:rPr>
  </w:style>
  <w:style w:type="character" w:styleId="HTML7">
    <w:name w:val="HTML Definition"/>
    <w:basedOn w:val="a3"/>
    <w:uiPriority w:val="99"/>
    <w:semiHidden/>
    <w:unhideWhenUsed/>
    <w:rsid w:val="00A623BB"/>
    <w:rPr>
      <w:rFonts w:ascii="Microsoft JhengHei UI" w:eastAsia="Microsoft JhengHei UI" w:hAnsi="Microsoft JhengHei UI"/>
      <w:i/>
      <w:iCs/>
    </w:rPr>
  </w:style>
  <w:style w:type="character" w:styleId="HTML8">
    <w:name w:val="HTML Cite"/>
    <w:basedOn w:val="a3"/>
    <w:uiPriority w:val="99"/>
    <w:semiHidden/>
    <w:unhideWhenUsed/>
    <w:rsid w:val="00A623BB"/>
    <w:rPr>
      <w:rFonts w:ascii="Microsoft JhengHei UI" w:eastAsia="Microsoft JhengHei UI" w:hAnsi="Microsoft JhengHei UI"/>
      <w:i/>
      <w:iCs/>
    </w:rPr>
  </w:style>
  <w:style w:type="character" w:styleId="HTML9">
    <w:name w:val="HTML Sample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A623BB"/>
    <w:rPr>
      <w:rFonts w:ascii="Microsoft JhengHei UI" w:eastAsia="Microsoft JhengHei UI" w:hAnsi="Microsoft JhengHei UI"/>
    </w:rPr>
  </w:style>
  <w:style w:type="paragraph" w:styleId="11">
    <w:name w:val="toc 1"/>
    <w:basedOn w:val="a2"/>
    <w:next w:val="a2"/>
    <w:autoRedefine/>
    <w:uiPriority w:val="39"/>
    <w:semiHidden/>
    <w:unhideWhenUsed/>
    <w:rsid w:val="00A623BB"/>
    <w:pPr>
      <w:spacing w:after="100"/>
    </w:pPr>
  </w:style>
  <w:style w:type="paragraph" w:styleId="23">
    <w:name w:val="toc 2"/>
    <w:basedOn w:val="a2"/>
    <w:next w:val="a2"/>
    <w:autoRedefine/>
    <w:uiPriority w:val="39"/>
    <w:semiHidden/>
    <w:unhideWhenUsed/>
    <w:rsid w:val="00A623BB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A623BB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A623BB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A623BB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A623BB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A623BB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A623BB"/>
    <w:pPr>
      <w:spacing w:after="100"/>
      <w:ind w:left="1540"/>
    </w:pPr>
  </w:style>
  <w:style w:type="paragraph" w:styleId="afff1">
    <w:name w:val="TOC Heading"/>
    <w:basedOn w:val="1"/>
    <w:next w:val="a2"/>
    <w:uiPriority w:val="39"/>
    <w:semiHidden/>
    <w:unhideWhenUsed/>
    <w:qFormat/>
    <w:rsid w:val="00A623BB"/>
    <w:pPr>
      <w:outlineLvl w:val="9"/>
    </w:pPr>
    <w:rPr>
      <w:color w:val="2E74B5" w:themeColor="accent1" w:themeShade="BF"/>
    </w:rPr>
  </w:style>
  <w:style w:type="table" w:styleId="afff2">
    <w:name w:val="Table Professional"/>
    <w:basedOn w:val="a4"/>
    <w:uiPriority w:val="99"/>
    <w:semiHidden/>
    <w:unhideWhenUsed/>
    <w:rsid w:val="00A623B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A623B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3">
    <w:name w:val="Bibliography"/>
    <w:basedOn w:val="a2"/>
    <w:next w:val="a2"/>
    <w:uiPriority w:val="37"/>
    <w:semiHidden/>
    <w:unhideWhenUsed/>
    <w:rsid w:val="00A623BB"/>
  </w:style>
  <w:style w:type="character" w:styleId="afff4">
    <w:name w:val="Hashtag"/>
    <w:basedOn w:val="a3"/>
    <w:uiPriority w:val="99"/>
    <w:semiHidden/>
    <w:unhideWhenUsed/>
    <w:rsid w:val="00A623BB"/>
    <w:rPr>
      <w:rFonts w:ascii="Microsoft JhengHei UI" w:eastAsia="Microsoft JhengHei UI" w:hAnsi="Microsoft JhengHei UI"/>
      <w:color w:val="2B579A"/>
      <w:shd w:val="clear" w:color="auto" w:fill="E1DFDD"/>
    </w:rPr>
  </w:style>
  <w:style w:type="paragraph" w:styleId="afff5">
    <w:name w:val="Message Header"/>
    <w:basedOn w:val="a2"/>
    <w:link w:val="afff6"/>
    <w:uiPriority w:val="99"/>
    <w:semiHidden/>
    <w:unhideWhenUsed/>
    <w:rsid w:val="00A623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6">
    <w:name w:val="訊息欄位名稱 字元"/>
    <w:basedOn w:val="a3"/>
    <w:link w:val="afff5"/>
    <w:uiPriority w:val="99"/>
    <w:semiHidden/>
    <w:rsid w:val="00A623BB"/>
    <w:rPr>
      <w:rFonts w:ascii="Microsoft JhengHei UI" w:eastAsia="Microsoft JhengHei UI" w:hAnsi="Microsoft JhengHei UI" w:cstheme="majorBidi"/>
      <w:sz w:val="24"/>
      <w:szCs w:val="24"/>
      <w:shd w:val="pct20" w:color="auto" w:fill="auto"/>
    </w:rPr>
  </w:style>
  <w:style w:type="table" w:styleId="afff7">
    <w:name w:val="Table Elegant"/>
    <w:basedOn w:val="a4"/>
    <w:uiPriority w:val="99"/>
    <w:semiHidden/>
    <w:unhideWhenUsed/>
    <w:rsid w:val="00A623B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8">
    <w:name w:val="List"/>
    <w:basedOn w:val="a2"/>
    <w:uiPriority w:val="99"/>
    <w:semiHidden/>
    <w:unhideWhenUsed/>
    <w:rsid w:val="00A623BB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A623BB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A623BB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A623BB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A623BB"/>
    <w:pPr>
      <w:ind w:left="1800" w:hanging="360"/>
      <w:contextualSpacing/>
    </w:pPr>
  </w:style>
  <w:style w:type="table" w:styleId="15">
    <w:name w:val="Table List 1"/>
    <w:basedOn w:val="a4"/>
    <w:uiPriority w:val="99"/>
    <w:semiHidden/>
    <w:unhideWhenUsed/>
    <w:rsid w:val="00A623B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List 2"/>
    <w:basedOn w:val="a4"/>
    <w:uiPriority w:val="99"/>
    <w:semiHidden/>
    <w:unhideWhenUsed/>
    <w:rsid w:val="00A623B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uiPriority w:val="99"/>
    <w:semiHidden/>
    <w:unhideWhenUsed/>
    <w:rsid w:val="00A623B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List 4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uiPriority w:val="99"/>
    <w:semiHidden/>
    <w:unhideWhenUsed/>
    <w:rsid w:val="00A623B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uiPriority w:val="99"/>
    <w:semiHidden/>
    <w:unhideWhenUsed/>
    <w:rsid w:val="00A623B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4"/>
    <w:uiPriority w:val="99"/>
    <w:semiHidden/>
    <w:unhideWhenUsed/>
    <w:rsid w:val="00A623B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A623B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9">
    <w:name w:val="List Continue"/>
    <w:basedOn w:val="a2"/>
    <w:uiPriority w:val="99"/>
    <w:semiHidden/>
    <w:unhideWhenUsed/>
    <w:rsid w:val="00A623BB"/>
    <w:pPr>
      <w:spacing w:after="120"/>
      <w:ind w:left="360"/>
      <w:contextualSpacing/>
    </w:pPr>
  </w:style>
  <w:style w:type="paragraph" w:styleId="29">
    <w:name w:val="List Continue 2"/>
    <w:basedOn w:val="a2"/>
    <w:uiPriority w:val="99"/>
    <w:semiHidden/>
    <w:unhideWhenUsed/>
    <w:rsid w:val="00A623BB"/>
    <w:pPr>
      <w:spacing w:after="120"/>
      <w:ind w:left="720"/>
      <w:contextualSpacing/>
    </w:pPr>
  </w:style>
  <w:style w:type="paragraph" w:styleId="3b">
    <w:name w:val="List Continue 3"/>
    <w:basedOn w:val="a2"/>
    <w:uiPriority w:val="99"/>
    <w:semiHidden/>
    <w:unhideWhenUsed/>
    <w:rsid w:val="00A623BB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A623BB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A623BB"/>
    <w:pPr>
      <w:spacing w:after="120"/>
      <w:ind w:left="1800"/>
      <w:contextualSpacing/>
    </w:pPr>
  </w:style>
  <w:style w:type="paragraph" w:styleId="afffa">
    <w:name w:val="List Paragraph"/>
    <w:basedOn w:val="a2"/>
    <w:uiPriority w:val="34"/>
    <w:semiHidden/>
    <w:unhideWhenUsed/>
    <w:qFormat/>
    <w:rsid w:val="00A623BB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A623BB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A623BB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A623BB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A623BB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A623BB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A623BB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A623BB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A623BB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A623BB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A623BB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A623B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4"/>
    <w:uiPriority w:val="99"/>
    <w:semiHidden/>
    <w:unhideWhenUsed/>
    <w:rsid w:val="00A623B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4"/>
    <w:uiPriority w:val="99"/>
    <w:semiHidden/>
    <w:unhideWhenUsed/>
    <w:rsid w:val="00A623B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b">
    <w:name w:val="table of figures"/>
    <w:basedOn w:val="a2"/>
    <w:next w:val="a2"/>
    <w:uiPriority w:val="99"/>
    <w:semiHidden/>
    <w:unhideWhenUsed/>
    <w:rsid w:val="00A623BB"/>
  </w:style>
  <w:style w:type="character" w:styleId="afffc">
    <w:name w:val="endnote reference"/>
    <w:basedOn w:val="a3"/>
    <w:uiPriority w:val="99"/>
    <w:semiHidden/>
    <w:unhideWhenUsed/>
    <w:rsid w:val="00A623BB"/>
    <w:rPr>
      <w:rFonts w:ascii="Microsoft JhengHei UI" w:eastAsia="Microsoft JhengHei UI" w:hAnsi="Microsoft JhengHei UI"/>
      <w:vertAlign w:val="superscript"/>
    </w:rPr>
  </w:style>
  <w:style w:type="paragraph" w:styleId="afffd">
    <w:name w:val="table of authorities"/>
    <w:basedOn w:val="a2"/>
    <w:next w:val="a2"/>
    <w:uiPriority w:val="99"/>
    <w:semiHidden/>
    <w:unhideWhenUsed/>
    <w:rsid w:val="00A623BB"/>
    <w:pPr>
      <w:ind w:left="220" w:hanging="220"/>
    </w:pPr>
  </w:style>
  <w:style w:type="paragraph" w:styleId="afffe">
    <w:name w:val="toa heading"/>
    <w:basedOn w:val="a2"/>
    <w:next w:val="a2"/>
    <w:uiPriority w:val="99"/>
    <w:semiHidden/>
    <w:unhideWhenUsed/>
    <w:rsid w:val="00A623BB"/>
    <w:pPr>
      <w:spacing w:before="120"/>
    </w:pPr>
    <w:rPr>
      <w:rFonts w:cstheme="majorBidi"/>
      <w:b/>
      <w:bCs/>
      <w:sz w:val="24"/>
      <w:szCs w:val="24"/>
    </w:rPr>
  </w:style>
  <w:style w:type="table" w:styleId="affff">
    <w:name w:val="Colorful List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A623B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orful 2"/>
    <w:basedOn w:val="a4"/>
    <w:uiPriority w:val="99"/>
    <w:semiHidden/>
    <w:unhideWhenUsed/>
    <w:rsid w:val="00A623B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4"/>
    <w:uiPriority w:val="99"/>
    <w:semiHidden/>
    <w:unhideWhenUsed/>
    <w:rsid w:val="00A623B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0">
    <w:name w:val="Colorful Shading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1">
    <w:name w:val="Colorful Grid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2">
    <w:name w:val="envelope address"/>
    <w:basedOn w:val="a2"/>
    <w:uiPriority w:val="99"/>
    <w:semiHidden/>
    <w:unhideWhenUsed/>
    <w:rsid w:val="00A623BB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A623BB"/>
    <w:pPr>
      <w:numPr>
        <w:numId w:val="26"/>
      </w:numPr>
    </w:pPr>
  </w:style>
  <w:style w:type="table" w:styleId="18">
    <w:name w:val="Plain Table 1"/>
    <w:basedOn w:val="a4"/>
    <w:uiPriority w:val="41"/>
    <w:rsid w:val="00A623B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A623B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e">
    <w:name w:val="Plain Table 3"/>
    <w:basedOn w:val="a4"/>
    <w:uiPriority w:val="43"/>
    <w:rsid w:val="00A623B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A623B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A623B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No Spacing"/>
    <w:uiPriority w:val="1"/>
    <w:qFormat/>
    <w:rsid w:val="00A623BB"/>
    <w:rPr>
      <w:rFonts w:ascii="Microsoft JhengHei UI" w:eastAsia="Microsoft JhengHei UI" w:hAnsi="Microsoft JhengHei UI"/>
    </w:rPr>
  </w:style>
  <w:style w:type="paragraph" w:styleId="affff4">
    <w:name w:val="Date"/>
    <w:basedOn w:val="a2"/>
    <w:next w:val="a2"/>
    <w:link w:val="affff5"/>
    <w:uiPriority w:val="99"/>
    <w:semiHidden/>
    <w:unhideWhenUsed/>
    <w:rsid w:val="00A623BB"/>
  </w:style>
  <w:style w:type="character" w:customStyle="1" w:styleId="affff5">
    <w:name w:val="日期 字元"/>
    <w:basedOn w:val="a3"/>
    <w:link w:val="affff4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Web">
    <w:name w:val="Normal (Web)"/>
    <w:basedOn w:val="a2"/>
    <w:uiPriority w:val="99"/>
    <w:semiHidden/>
    <w:unhideWhenUsed/>
    <w:rsid w:val="00A623BB"/>
    <w:rPr>
      <w:rFonts w:cs="Times New Roman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A623BB"/>
    <w:rPr>
      <w:rFonts w:ascii="Microsoft JhengHei UI" w:eastAsia="Microsoft JhengHei UI" w:hAnsi="Microsoft JhengHei UI"/>
      <w:u w:val="dotted"/>
    </w:rPr>
  </w:style>
  <w:style w:type="character" w:styleId="affff7">
    <w:name w:val="Unresolved Mention"/>
    <w:basedOn w:val="a3"/>
    <w:uiPriority w:val="99"/>
    <w:semiHidden/>
    <w:unhideWhenUsed/>
    <w:rsid w:val="00A623BB"/>
    <w:rPr>
      <w:rFonts w:ascii="Microsoft JhengHei UI" w:eastAsia="Microsoft JhengHei UI" w:hAnsi="Microsoft Jheng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A623BB"/>
    <w:pPr>
      <w:spacing w:after="120"/>
    </w:pPr>
  </w:style>
  <w:style w:type="character" w:customStyle="1" w:styleId="affff9">
    <w:name w:val="本文 字元"/>
    <w:basedOn w:val="a3"/>
    <w:link w:val="affff8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2d">
    <w:name w:val="Body Text 2"/>
    <w:basedOn w:val="a2"/>
    <w:link w:val="2e"/>
    <w:uiPriority w:val="99"/>
    <w:semiHidden/>
    <w:unhideWhenUsed/>
    <w:rsid w:val="00A623BB"/>
    <w:pPr>
      <w:spacing w:after="120" w:line="480" w:lineRule="auto"/>
    </w:pPr>
  </w:style>
  <w:style w:type="character" w:customStyle="1" w:styleId="2e">
    <w:name w:val="本文 2 字元"/>
    <w:basedOn w:val="a3"/>
    <w:link w:val="2d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a">
    <w:name w:val="Body Text Indent"/>
    <w:basedOn w:val="a2"/>
    <w:link w:val="affffb"/>
    <w:uiPriority w:val="99"/>
    <w:semiHidden/>
    <w:unhideWhenUsed/>
    <w:rsid w:val="00A623BB"/>
    <w:pPr>
      <w:spacing w:after="120"/>
      <w:ind w:left="360"/>
    </w:pPr>
  </w:style>
  <w:style w:type="character" w:customStyle="1" w:styleId="affffb">
    <w:name w:val="本文縮排 字元"/>
    <w:basedOn w:val="a3"/>
    <w:link w:val="affffa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2f">
    <w:name w:val="Body Text Indent 2"/>
    <w:basedOn w:val="a2"/>
    <w:link w:val="2f0"/>
    <w:uiPriority w:val="99"/>
    <w:semiHidden/>
    <w:unhideWhenUsed/>
    <w:rsid w:val="00A623BB"/>
    <w:pPr>
      <w:spacing w:after="120" w:line="480" w:lineRule="auto"/>
      <w:ind w:left="360"/>
    </w:pPr>
  </w:style>
  <w:style w:type="character" w:customStyle="1" w:styleId="2f0">
    <w:name w:val="本文縮排 2 字元"/>
    <w:basedOn w:val="a3"/>
    <w:link w:val="2f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A623BB"/>
    <w:pPr>
      <w:spacing w:after="0"/>
      <w:ind w:firstLine="360"/>
    </w:pPr>
  </w:style>
  <w:style w:type="character" w:customStyle="1" w:styleId="affffd">
    <w:name w:val="本文第一層縮排 字元"/>
    <w:basedOn w:val="affff9"/>
    <w:link w:val="affffc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2f1">
    <w:name w:val="Body Text First Indent 2"/>
    <w:basedOn w:val="affffa"/>
    <w:link w:val="2f2"/>
    <w:uiPriority w:val="99"/>
    <w:semiHidden/>
    <w:unhideWhenUsed/>
    <w:rsid w:val="00A623BB"/>
    <w:pPr>
      <w:spacing w:after="0"/>
      <w:ind w:firstLine="360"/>
    </w:pPr>
  </w:style>
  <w:style w:type="character" w:customStyle="1" w:styleId="2f2">
    <w:name w:val="本文第一層縮排 2 字元"/>
    <w:basedOn w:val="affffb"/>
    <w:link w:val="2f1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e">
    <w:name w:val="Normal Indent"/>
    <w:basedOn w:val="a2"/>
    <w:uiPriority w:val="99"/>
    <w:semiHidden/>
    <w:unhideWhenUsed/>
    <w:rsid w:val="00A623BB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A623BB"/>
  </w:style>
  <w:style w:type="character" w:customStyle="1" w:styleId="afffff0">
    <w:name w:val="註釋標題 字元"/>
    <w:basedOn w:val="a3"/>
    <w:link w:val="afffff"/>
    <w:uiPriority w:val="99"/>
    <w:semiHidden/>
    <w:rsid w:val="00A623BB"/>
    <w:rPr>
      <w:rFonts w:ascii="Microsoft JhengHei UI" w:eastAsia="Microsoft JhengHei UI" w:hAnsi="Microsoft JhengHei UI"/>
    </w:rPr>
  </w:style>
  <w:style w:type="table" w:styleId="afffff1">
    <w:name w:val="Table Contemporary"/>
    <w:basedOn w:val="a4"/>
    <w:uiPriority w:val="99"/>
    <w:semiHidden/>
    <w:unhideWhenUsed/>
    <w:rsid w:val="00A623B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A623B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A623BB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9">
    <w:name w:val="List Table 1 Light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3">
    <w:name w:val="List Table 2"/>
    <w:basedOn w:val="a4"/>
    <w:uiPriority w:val="47"/>
    <w:rsid w:val="00A623B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A623BB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A623BB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A623BB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A623BB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A623B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A623BB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">
    <w:name w:val="List Table 3"/>
    <w:basedOn w:val="a4"/>
    <w:uiPriority w:val="48"/>
    <w:rsid w:val="00A623B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A623BB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A623BB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A623BB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A623BB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A623BB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A623BB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9">
    <w:name w:val="List Table 4"/>
    <w:basedOn w:val="a4"/>
    <w:uiPriority w:val="49"/>
    <w:rsid w:val="00A623B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A623B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A623B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A623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A623B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A623B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A623B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8">
    <w:name w:val="List Table 5 Dark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A623B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A623B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A623BB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A623BB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A623BB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A623BB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A623BB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A623BB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A623BB"/>
  </w:style>
  <w:style w:type="character" w:customStyle="1" w:styleId="afffff7">
    <w:name w:val="電子郵件簽名 字元"/>
    <w:basedOn w:val="a3"/>
    <w:link w:val="afffff6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A623BB"/>
  </w:style>
  <w:style w:type="character" w:customStyle="1" w:styleId="afffff9">
    <w:name w:val="問候 字元"/>
    <w:basedOn w:val="a3"/>
    <w:link w:val="afffff8"/>
    <w:uiPriority w:val="99"/>
    <w:semiHidden/>
    <w:rsid w:val="00A623BB"/>
    <w:rPr>
      <w:rFonts w:ascii="Microsoft JhengHei UI" w:eastAsia="Microsoft JhengHei UI" w:hAnsi="Microsoft JhengHei UI"/>
    </w:rPr>
  </w:style>
  <w:style w:type="table" w:styleId="1a">
    <w:name w:val="Table Columns 1"/>
    <w:basedOn w:val="a4"/>
    <w:uiPriority w:val="99"/>
    <w:semiHidden/>
    <w:unhideWhenUsed/>
    <w:rsid w:val="00A623B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A623B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A623B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A623B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A623B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A623BB"/>
    <w:pPr>
      <w:ind w:left="4320"/>
    </w:pPr>
  </w:style>
  <w:style w:type="character" w:customStyle="1" w:styleId="afffffb">
    <w:name w:val="簽名 字元"/>
    <w:basedOn w:val="a3"/>
    <w:link w:val="afffffa"/>
    <w:uiPriority w:val="99"/>
    <w:semiHidden/>
    <w:rsid w:val="00A623BB"/>
    <w:rPr>
      <w:rFonts w:ascii="Microsoft JhengHei UI" w:eastAsia="Microsoft JhengHei UI" w:hAnsi="Microsoft JhengHei UI"/>
    </w:rPr>
  </w:style>
  <w:style w:type="table" w:styleId="1b">
    <w:name w:val="Table Simple 1"/>
    <w:basedOn w:val="a4"/>
    <w:uiPriority w:val="99"/>
    <w:semiHidden/>
    <w:unhideWhenUsed/>
    <w:rsid w:val="00A623B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imple 2"/>
    <w:basedOn w:val="a4"/>
    <w:uiPriority w:val="99"/>
    <w:semiHidden/>
    <w:unhideWhenUsed/>
    <w:rsid w:val="00A623B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A623B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ubtle 2"/>
    <w:basedOn w:val="a4"/>
    <w:uiPriority w:val="99"/>
    <w:rsid w:val="00A623B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d">
    <w:name w:val="index 1"/>
    <w:basedOn w:val="a2"/>
    <w:next w:val="a2"/>
    <w:autoRedefine/>
    <w:uiPriority w:val="99"/>
    <w:semiHidden/>
    <w:unhideWhenUsed/>
    <w:rsid w:val="00A623BB"/>
    <w:pPr>
      <w:ind w:left="220" w:hanging="220"/>
    </w:pPr>
  </w:style>
  <w:style w:type="paragraph" w:styleId="2f7">
    <w:name w:val="index 2"/>
    <w:basedOn w:val="a2"/>
    <w:next w:val="a2"/>
    <w:autoRedefine/>
    <w:uiPriority w:val="99"/>
    <w:semiHidden/>
    <w:unhideWhenUsed/>
    <w:rsid w:val="00A623BB"/>
    <w:pPr>
      <w:ind w:left="440" w:hanging="220"/>
    </w:pPr>
  </w:style>
  <w:style w:type="paragraph" w:styleId="3f2">
    <w:name w:val="index 3"/>
    <w:basedOn w:val="a2"/>
    <w:next w:val="a2"/>
    <w:autoRedefine/>
    <w:uiPriority w:val="99"/>
    <w:semiHidden/>
    <w:unhideWhenUsed/>
    <w:rsid w:val="00A623BB"/>
    <w:pPr>
      <w:ind w:left="660" w:hanging="220"/>
    </w:pPr>
  </w:style>
  <w:style w:type="paragraph" w:styleId="4b">
    <w:name w:val="index 4"/>
    <w:basedOn w:val="a2"/>
    <w:next w:val="a2"/>
    <w:autoRedefine/>
    <w:uiPriority w:val="99"/>
    <w:semiHidden/>
    <w:unhideWhenUsed/>
    <w:rsid w:val="00A623BB"/>
    <w:pPr>
      <w:ind w:left="880" w:hanging="220"/>
    </w:pPr>
  </w:style>
  <w:style w:type="paragraph" w:styleId="5a">
    <w:name w:val="index 5"/>
    <w:basedOn w:val="a2"/>
    <w:next w:val="a2"/>
    <w:autoRedefine/>
    <w:uiPriority w:val="99"/>
    <w:semiHidden/>
    <w:unhideWhenUsed/>
    <w:rsid w:val="00A623BB"/>
    <w:pPr>
      <w:ind w:left="1100" w:hanging="220"/>
    </w:pPr>
  </w:style>
  <w:style w:type="paragraph" w:styleId="64">
    <w:name w:val="index 6"/>
    <w:basedOn w:val="a2"/>
    <w:next w:val="a2"/>
    <w:autoRedefine/>
    <w:uiPriority w:val="99"/>
    <w:semiHidden/>
    <w:unhideWhenUsed/>
    <w:rsid w:val="00A623BB"/>
    <w:pPr>
      <w:ind w:left="1320" w:hanging="220"/>
    </w:pPr>
  </w:style>
  <w:style w:type="paragraph" w:styleId="74">
    <w:name w:val="index 7"/>
    <w:basedOn w:val="a2"/>
    <w:next w:val="a2"/>
    <w:autoRedefine/>
    <w:uiPriority w:val="99"/>
    <w:semiHidden/>
    <w:unhideWhenUsed/>
    <w:rsid w:val="00A623BB"/>
    <w:pPr>
      <w:ind w:left="1540" w:hanging="220"/>
    </w:pPr>
  </w:style>
  <w:style w:type="paragraph" w:styleId="83">
    <w:name w:val="index 8"/>
    <w:basedOn w:val="a2"/>
    <w:next w:val="a2"/>
    <w:autoRedefine/>
    <w:uiPriority w:val="99"/>
    <w:semiHidden/>
    <w:unhideWhenUsed/>
    <w:rsid w:val="00A623BB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A623BB"/>
    <w:pPr>
      <w:ind w:left="1980" w:hanging="220"/>
    </w:pPr>
  </w:style>
  <w:style w:type="paragraph" w:styleId="afffffc">
    <w:name w:val="index heading"/>
    <w:basedOn w:val="a2"/>
    <w:next w:val="1d"/>
    <w:uiPriority w:val="99"/>
    <w:semiHidden/>
    <w:unhideWhenUsed/>
    <w:rsid w:val="00A623BB"/>
    <w:rPr>
      <w:rFonts w:cstheme="majorBidi"/>
      <w:b/>
      <w:bCs/>
    </w:rPr>
  </w:style>
  <w:style w:type="paragraph" w:styleId="afffffd">
    <w:name w:val="Closing"/>
    <w:basedOn w:val="a2"/>
    <w:link w:val="afffffe"/>
    <w:uiPriority w:val="99"/>
    <w:semiHidden/>
    <w:unhideWhenUsed/>
    <w:rsid w:val="00A623BB"/>
    <w:pPr>
      <w:ind w:left="4320"/>
    </w:pPr>
  </w:style>
  <w:style w:type="character" w:customStyle="1" w:styleId="afffffe">
    <w:name w:val="結語 字元"/>
    <w:basedOn w:val="a3"/>
    <w:link w:val="afffffd"/>
    <w:uiPriority w:val="99"/>
    <w:semiHidden/>
    <w:rsid w:val="00A623BB"/>
    <w:rPr>
      <w:rFonts w:ascii="Microsoft JhengHei UI" w:eastAsia="Microsoft JhengHei UI" w:hAnsi="Microsoft JhengHei UI"/>
    </w:rPr>
  </w:style>
  <w:style w:type="table" w:styleId="affffff">
    <w:name w:val="Table Grid"/>
    <w:basedOn w:val="a4"/>
    <w:uiPriority w:val="39"/>
    <w:rsid w:val="00A62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Grid 1"/>
    <w:basedOn w:val="a4"/>
    <w:uiPriority w:val="99"/>
    <w:semiHidden/>
    <w:unhideWhenUsed/>
    <w:rsid w:val="00A623B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4"/>
    <w:uiPriority w:val="99"/>
    <w:semiHidden/>
    <w:unhideWhenUsed/>
    <w:rsid w:val="00A623B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4"/>
    <w:uiPriority w:val="99"/>
    <w:semiHidden/>
    <w:unhideWhenUsed/>
    <w:rsid w:val="00A623B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Grid 4"/>
    <w:basedOn w:val="a4"/>
    <w:uiPriority w:val="99"/>
    <w:semiHidden/>
    <w:unhideWhenUsed/>
    <w:rsid w:val="00A623B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b">
    <w:name w:val="Table Grid 5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5">
    <w:name w:val="Table Grid 6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5">
    <w:name w:val="Table Grid 7"/>
    <w:basedOn w:val="a4"/>
    <w:uiPriority w:val="99"/>
    <w:semiHidden/>
    <w:unhideWhenUsed/>
    <w:rsid w:val="00A623B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4"/>
    <w:uiPriority w:val="99"/>
    <w:semiHidden/>
    <w:unhideWhenUsed/>
    <w:rsid w:val="00A623B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A623B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">
    <w:name w:val="Grid Table 1 Light"/>
    <w:basedOn w:val="a4"/>
    <w:uiPriority w:val="46"/>
    <w:rsid w:val="00A623B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A623B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A623B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A623B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A623BB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A623B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A623B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9">
    <w:name w:val="Grid Table 2"/>
    <w:basedOn w:val="a4"/>
    <w:uiPriority w:val="47"/>
    <w:rsid w:val="00A623B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A623BB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A623BB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A623B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A623BB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A623BB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A623BB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4">
    <w:name w:val="Grid Table 3"/>
    <w:basedOn w:val="a4"/>
    <w:uiPriority w:val="48"/>
    <w:rsid w:val="00A623B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A623B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A623B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A623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A623B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A623B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A623B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d">
    <w:name w:val="Grid Table 4"/>
    <w:basedOn w:val="a4"/>
    <w:uiPriority w:val="49"/>
    <w:rsid w:val="00A623B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A623B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A623B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A623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A623B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A623B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A623B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c">
    <w:name w:val="Grid Table 5 Dark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6">
    <w:name w:val="Grid Table 6 Colorful"/>
    <w:basedOn w:val="a4"/>
    <w:uiPriority w:val="51"/>
    <w:rsid w:val="00A623B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6">
    <w:name w:val="Grid Table 7 Colorful"/>
    <w:basedOn w:val="a4"/>
    <w:uiPriority w:val="52"/>
    <w:rsid w:val="00A623B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A623B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A623B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A623B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A623BB"/>
    <w:rPr>
      <w:rFonts w:ascii="Microsoft JhengHei UI" w:eastAsia="Microsoft JhengHei UI" w:hAnsi="Microsoft Jheng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A623BB"/>
    <w:rPr>
      <w:rFonts w:ascii="Microsoft JhengHei UI" w:eastAsia="Microsoft JhengHei UI" w:hAnsi="Microsoft JhengHei UI"/>
    </w:rPr>
  </w:style>
  <w:style w:type="table" w:styleId="3D1">
    <w:name w:val="Table 3D effects 1"/>
    <w:basedOn w:val="a4"/>
    <w:uiPriority w:val="99"/>
    <w:semiHidden/>
    <w:unhideWhenUsed/>
    <w:rsid w:val="00A623B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4"/>
    <w:uiPriority w:val="99"/>
    <w:semiHidden/>
    <w:unhideWhenUsed/>
    <w:rsid w:val="00A623B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4"/>
    <w:uiPriority w:val="99"/>
    <w:semiHidden/>
    <w:unhideWhenUsed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A62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A623BB"/>
    <w:rPr>
      <w:rFonts w:ascii="Microsoft JhengHei UI" w:eastAsia="Microsoft JhengHei UI" w:hAnsi="Microsoft Jheng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9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61.67.15.93/shinbobo/Instructions_0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ntdtv.com.tw/b5/20180410/video/218978.html?%E6%97%A5%E6%9C%AC%E7%9C%8B%E8%AD%B7%E6%A9%9F%E5%99%A8%E4%BA%BA%E8%88%88%E8%B5%B7%20%E5%B0%8D%E6%8A%97%E9%AB%98%E9%BD%A1%E5%8C%96%E7%A4%BE%E6%9C%83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businessweekly.com.tw/business/blog/15059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105\AppData\Local\Microsoft\Office\16.0\DTS\zh-TW%7b7E7F99F7-629B-4FE4-9AAE-062C0D6248FD%7d\%7b40A10329-7B16-46C4-9958-F4EA75AE093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88D56A-65CC-4917-8D25-714B04E5D8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{40A10329-7B16-46C4-9958-F4EA75AE093B}tf02786999_win32.dotx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2020-11-06T06:56:00Z</dcterms:created>
  <dcterms:modified xsi:type="dcterms:W3CDTF">2020-11-06T07:00:00Z</dcterms:modified>
</cp:coreProperties>
</file>